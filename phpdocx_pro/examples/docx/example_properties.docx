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7657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basedOn w:val="NormalTable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basedOn w:val="NormalTable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basedOn w:val="NormalTable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basedOn w:val="NormalTable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basedOn w:val="NormalTable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basedOn w:val="NormalTable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basedOn w:val="NormalTable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basedOn w:val="NormalTable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basedOn w:val="NormalTable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basedOn w:val="NormalTable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basedOn w:val="NormalTable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basedOn w:val="NormalTable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My company</Company>
  <LinksUpToDate>false</LinksUpToDate>
  <CharactersWithSpaces>1994</CharactersWithSpaces>
  <SharedDoc>false</SharedDoc>
  <HyperlinksChanged>false</HyperlinksChanged>
  <AppVersion>12.0000</AppVersion>
  <Manager>The boss</Manager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title</dc:title>
  <dc:subject>My subject</dc:subject>
  <dc:creator>The creator</dc:creator>
  <cp:keywords>keyword 1, keyword 2, keyword 3</cp:keywords>
  <dc:description>The description could be much longer than this</dc:description>
  <cp:lastModifiedBy>Eduardo Ramos</cp:lastModifiedBy>
  <cp:revision>6</cp:revision>
  <dcterms:created xsi:type="dcterms:W3CDTF">2012-01-10T09:29:00Z</dcterms:created>
  <dcterms:modified xsi:type="dcterms:W3CDTF">2012-02-06T10:43:00Z</dcterms:modified>
  <cp:category>My category</cp:category>
  <cp:contentStatus>Draft</cp:contentStatus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92349030" name="My custom text">
    <vt:lpwstr>This is a reasonably large text</vt:lpwstr>
  </property>
  <property fmtid="{D5CDD505-2E9C-101B-9397-08002B2CF9AE}" pid="18739127" name="My custom number">
    <vt:r8>4567</vt:r8>
  </property>
  <property fmtid="{D5CDD505-2E9C-101B-9397-08002B2CF9AE}" pid="12075839" name="My custom date">
    <vt:filetime>1962-01-27T23:00:00Z</vt:filetime>
  </property>
  <property fmtid="{D5CDD505-2E9C-101B-9397-08002B2CF9AE}" pid="48653575" name="My custom boolean">
    <vt:bool>1</vt:bool>
  </property>
</Properties>
</file>