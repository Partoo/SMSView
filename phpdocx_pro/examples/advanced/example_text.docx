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Arial" w:hAnsi="Arial" w:cs="Arial"/>
          <w:b w:val="single"/>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basedOn w:val="NormalTable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basedOn w:val="NormalTable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basedOn w:val="NormalTable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basedOn w:val="NormalTable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basedOn w:val="NormalTable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basedOn w:val="NormalTable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basedOn w:val="NormalTable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basedOn w:val="NormalTable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basedOn w:val="NormalTable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basedOn w:val="NormalTable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basedOn w:val="NormalTable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basedOn w:val="NormalTable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basedOn w:val="NormalTable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basedOn w:val="NormalTable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basedOn w:val="NormalTable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basedOn w:val="NormalTable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basedOn w:val="NormalTable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basedOn w:val="NormalTable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basedOn w:val="NormalTable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basedOn w:val="NormalTable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basedOn w:val="NormalTable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basedOn w:val="NormalTable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basedOn w:val="NormalTable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basedOn w:val="NormalTable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basedOn w:val="NormalTable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basedOn w:val="NormalTable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basedOn w:val="NormalTable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basedOn w:val="NormalTable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basedOn w:val="NormalTable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basedOn w:val="NormalTable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basedOn w:val="NormalTable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basedOn w:val="NormalTable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basedOn w:val="NormalTable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basedOn w:val="NormalTable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basedOn w:val="NormalTable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basedOn w:val="NormalTable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basedOn w:val="NormalTable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basedOn w:val="NormalTable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basedOn w:val="NormalTable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basedOn w:val="NormalTable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basedOn w:val="NormalTable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basedOn w:val="NormalTable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basedOn w:val="NormalTable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basedOn w:val="NormalTable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basedOn w:val="NormalTable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basedOn w:val="NormalTable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basedOn w:val="NormalTable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basedOn w:val="NormalTable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basedOn w:val="NormalTable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basedOn w:val="NormalTable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basedOn w:val="NormalTable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basedOn w:val="NormalTable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basedOn w:val="NormalTable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basedOn w:val="NormalTable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basedOn w:val="NormalTable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basedOn w:val="NormalTable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basedOn w:val="NormalTable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basedOn w:val="NormalTable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basedOn w:val="NormalTable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basedOn w:val="NormalTable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basedOn w:val="NormalTable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basedOn w:val="NormalTable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basedOn w:val="NormalTable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Ramos</dc:creator>
  <cp:keywords/>
  <dc:description/>
  <cp:lastModifiedBy>Eduardo Ramos</cp:lastModifiedBy>
  <cp:revision>6</cp:revision>
  <dcterms:created xsi:type="dcterms:W3CDTF">2012-01-10T09:29:00Z</dcterms:created>
  <dcterms:modified xsi:type="dcterms:W3CDTF">2012-02-06T10:43:00Z</dcterms:modified>
</cp:coreProperties>
</file>